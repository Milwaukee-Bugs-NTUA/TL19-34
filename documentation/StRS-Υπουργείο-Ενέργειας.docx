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43E6" w14:textId="77777777" w:rsidR="00000000" w:rsidRDefault="0038148E">
      <w:pPr>
        <w:pStyle w:val="Title"/>
      </w:pPr>
      <w:bookmarkStart w:id="0" w:name="_GoBack"/>
      <w:bookmarkEnd w:id="0"/>
      <w:r>
        <w:rPr>
          <w:sz w:val="44"/>
          <w:lang w:val="en-US"/>
        </w:rPr>
        <w:t>Stakeholders Requirements Specification</w:t>
      </w:r>
    </w:p>
    <w:p w14:paraId="7BC1A7CA" w14:textId="77777777" w:rsidR="00000000" w:rsidRDefault="0038148E">
      <w:pPr>
        <w:pStyle w:val="Description"/>
      </w:pPr>
    </w:p>
    <w:p w14:paraId="4F4EFD66" w14:textId="77777777" w:rsidR="00000000" w:rsidRDefault="0038148E">
      <w:pPr>
        <w:pStyle w:val="Subtitle"/>
      </w:pPr>
      <w:r>
        <w:t>Υπουργείο Ενέργειας</w:t>
      </w:r>
    </w:p>
    <w:p w14:paraId="245C0634" w14:textId="77777777" w:rsidR="00000000" w:rsidRDefault="0038148E">
      <w:pPr>
        <w:pStyle w:val="Heading1"/>
        <w:numPr>
          <w:ilvl w:val="0"/>
          <w:numId w:val="2"/>
        </w:numPr>
      </w:pPr>
      <w:r>
        <w:t>Εισαγωγή</w:t>
      </w:r>
    </w:p>
    <w:p w14:paraId="7966ABB0" w14:textId="77777777" w:rsidR="00000000" w:rsidRDefault="0038148E">
      <w:pPr>
        <w:pStyle w:val="Heading2"/>
      </w:pPr>
      <w:r>
        <w:t>1.1</w:t>
      </w:r>
      <w:r>
        <w:tab/>
        <w:t>Ταυτότητα - επιχειρησιακοί στόχοι</w:t>
      </w:r>
    </w:p>
    <w:p w14:paraId="72D584FB" w14:textId="77777777" w:rsidR="00000000" w:rsidRDefault="0038148E">
      <w:pPr>
        <w:pStyle w:val="Description"/>
      </w:pPr>
      <w:r>
        <w:rPr>
          <w:i w:val="0"/>
        </w:rPr>
        <w:t>Το Υπ</w:t>
      </w:r>
      <w:r>
        <w:rPr>
          <w:i w:val="0"/>
        </w:rPr>
        <w:t>ουργείο</w:t>
      </w:r>
      <w:r>
        <w:rPr>
          <w:i w:val="0"/>
        </w:rPr>
        <w:t xml:space="preserve"> Ενέργειας χρησιμοποιεί την εφαρμογή μας για </w:t>
      </w:r>
      <w:r>
        <w:rPr>
          <w:i w:val="0"/>
        </w:rPr>
        <w:t xml:space="preserve">να μελετήσει </w:t>
      </w:r>
      <w:r>
        <w:rPr>
          <w:i w:val="0"/>
        </w:rPr>
        <w:t>τ</w:t>
      </w:r>
      <w:r>
        <w:rPr>
          <w:i w:val="0"/>
        </w:rPr>
        <w:t>α</w:t>
      </w:r>
      <w:r>
        <w:rPr>
          <w:i w:val="0"/>
        </w:rPr>
        <w:t xml:space="preserve"> δεδομέν</w:t>
      </w:r>
      <w:r>
        <w:rPr>
          <w:i w:val="0"/>
        </w:rPr>
        <w:t>α</w:t>
      </w:r>
      <w:r>
        <w:rPr>
          <w:i w:val="0"/>
        </w:rPr>
        <w:t xml:space="preserve"> της αγοράς ηλεκτρικής ενέργειας με σκοπό την εφαρμογή της γνώσης α</w:t>
      </w:r>
      <w:r>
        <w:rPr>
          <w:i w:val="0"/>
        </w:rPr>
        <w:t xml:space="preserve">υτής σε εθνικά θέματα παραγωγής και διανομής ηλεκτρικής ενέργειας αλλά και μελλοντικών επενδύσεων σε αυτόν τον τομέα, </w:t>
      </w:r>
      <w:r>
        <w:rPr>
          <w:i w:val="0"/>
        </w:rPr>
        <w:t xml:space="preserve">καθώς επίσης </w:t>
      </w:r>
      <w:r>
        <w:rPr>
          <w:i w:val="0"/>
        </w:rPr>
        <w:t xml:space="preserve">και προστασίας του περιβάλλοντος (πχ αύξηση φόρων στην παραγωγή ηλεκτρικής ενέργειας από </w:t>
      </w:r>
      <w:r>
        <w:rPr>
          <w:i w:val="0"/>
        </w:rPr>
        <w:t>μη ανανεώσιμες πηγές</w:t>
      </w:r>
      <w:r>
        <w:rPr>
          <w:i w:val="0"/>
        </w:rPr>
        <w:t>).</w:t>
      </w:r>
    </w:p>
    <w:p w14:paraId="045B8FBE" w14:textId="77777777" w:rsidR="00000000" w:rsidRDefault="0038148E">
      <w:pPr>
        <w:pStyle w:val="Heading2"/>
      </w:pPr>
      <w:r>
        <w:t>1.2</w:t>
      </w:r>
      <w:r>
        <w:tab/>
        <w:t>Περίγραμμ</w:t>
      </w:r>
      <w:r>
        <w:t>α επιχειρησιακών λειτουργιών</w:t>
      </w:r>
    </w:p>
    <w:p w14:paraId="47A6178E" w14:textId="77777777" w:rsidR="00000000" w:rsidRDefault="0038148E">
      <w:pPr>
        <w:pStyle w:val="Description"/>
      </w:pPr>
      <w:r>
        <w:rPr>
          <w:i w:val="0"/>
        </w:rPr>
        <w:t>Οι λειτουργίες που προσφέρονται στο Υπ</w:t>
      </w:r>
      <w:r>
        <w:rPr>
          <w:i w:val="0"/>
        </w:rPr>
        <w:t>ουργείο</w:t>
      </w:r>
      <w:r>
        <w:rPr>
          <w:i w:val="0"/>
        </w:rPr>
        <w:t xml:space="preserve"> Ενέργειας είναι</w:t>
      </w:r>
      <w:r>
        <w:rPr>
          <w:i w:val="0"/>
          <w:lang w:val="en-US"/>
        </w:rPr>
        <w:t>:</w:t>
      </w:r>
    </w:p>
    <w:p w14:paraId="49E290E1" w14:textId="77777777" w:rsidR="00000000" w:rsidRDefault="0038148E">
      <w:pPr>
        <w:pStyle w:val="Description"/>
        <w:numPr>
          <w:ilvl w:val="0"/>
          <w:numId w:val="3"/>
        </w:numPr>
      </w:pPr>
      <w:r>
        <w:rPr>
          <w:i w:val="0"/>
        </w:rPr>
        <w:t xml:space="preserve">Σύνδεση χρήστη με τα </w:t>
      </w:r>
      <w:r>
        <w:rPr>
          <w:i w:val="0"/>
          <w:lang w:val="en-US"/>
        </w:rPr>
        <w:t>user’</w:t>
      </w:r>
      <w:r>
        <w:rPr>
          <w:i w:val="0"/>
          <w:lang w:val="en-US"/>
        </w:rPr>
        <w:t>s</w:t>
      </w:r>
      <w:r>
        <w:rPr>
          <w:i w:val="0"/>
          <w:lang w:val="en-US"/>
        </w:rPr>
        <w:t xml:space="preserve"> credentials </w:t>
      </w:r>
      <w:r>
        <w:rPr>
          <w:i w:val="0"/>
        </w:rPr>
        <w:t xml:space="preserve">στους λογαριασμούς που ανήκουν στο </w:t>
      </w:r>
      <w:r>
        <w:rPr>
          <w:i w:val="0"/>
        </w:rPr>
        <w:t>Υπ. Ενέργειας.</w:t>
      </w:r>
    </w:p>
    <w:p w14:paraId="13DCEFF7" w14:textId="77777777" w:rsidR="00000000" w:rsidRDefault="0038148E">
      <w:pPr>
        <w:pStyle w:val="Description"/>
        <w:numPr>
          <w:ilvl w:val="0"/>
          <w:numId w:val="3"/>
        </w:numPr>
      </w:pPr>
      <w:r>
        <w:rPr>
          <w:i w:val="0"/>
        </w:rPr>
        <w:t xml:space="preserve">Παροχή </w:t>
      </w:r>
      <w:r>
        <w:rPr>
          <w:i w:val="0"/>
          <w:lang w:val="en-US"/>
        </w:rPr>
        <w:t>certification</w:t>
      </w:r>
      <w:r>
        <w:rPr>
          <w:i w:val="0"/>
        </w:rPr>
        <w:t xml:space="preserve"> </w:t>
      </w:r>
      <w:r>
        <w:rPr>
          <w:i w:val="0"/>
          <w:lang w:val="en-US"/>
        </w:rPr>
        <w:t>validation</w:t>
      </w:r>
      <w:r>
        <w:rPr>
          <w:i w:val="0"/>
        </w:rPr>
        <w:t xml:space="preserve"> για τους </w:t>
      </w:r>
      <w:r>
        <w:rPr>
          <w:i w:val="0"/>
        </w:rPr>
        <w:t>λ</w:t>
      </w:r>
      <w:r>
        <w:rPr>
          <w:i w:val="0"/>
        </w:rPr>
        <w:t xml:space="preserve">ογαριασμούς </w:t>
      </w:r>
      <w:r>
        <w:rPr>
          <w:i w:val="0"/>
        </w:rPr>
        <w:t>για λόγους ασφαλείας</w:t>
      </w:r>
      <w:r>
        <w:rPr>
          <w:i w:val="0"/>
        </w:rPr>
        <w:t>.</w:t>
      </w:r>
      <w:r>
        <w:rPr>
          <w:i w:val="0"/>
        </w:rPr>
        <w:t xml:space="preserve"> </w:t>
      </w:r>
    </w:p>
    <w:p w14:paraId="1DEEA39C" w14:textId="77777777" w:rsidR="00000000" w:rsidRDefault="0038148E">
      <w:pPr>
        <w:pStyle w:val="Description"/>
        <w:numPr>
          <w:ilvl w:val="0"/>
          <w:numId w:val="3"/>
        </w:numPr>
      </w:pPr>
      <w:r>
        <w:rPr>
          <w:i w:val="0"/>
        </w:rPr>
        <w:t>Πρόσβαση στα σύνολα δεδομένων της βάσης.</w:t>
      </w:r>
    </w:p>
    <w:p w14:paraId="67075915" w14:textId="77777777" w:rsidR="00000000" w:rsidRDefault="0038148E">
      <w:pPr>
        <w:pStyle w:val="Description"/>
        <w:ind w:left="360"/>
        <w:rPr>
          <w:i w:val="0"/>
        </w:rPr>
      </w:pPr>
    </w:p>
    <w:p w14:paraId="1FF16A6D" w14:textId="77777777" w:rsidR="00000000" w:rsidRDefault="0038148E">
      <w:pPr>
        <w:pStyle w:val="Description"/>
      </w:pPr>
    </w:p>
    <w:p w14:paraId="0B8C8B60" w14:textId="77777777" w:rsidR="00000000" w:rsidRDefault="0038148E">
      <w:pPr>
        <w:pStyle w:val="Heading1"/>
        <w:numPr>
          <w:ilvl w:val="0"/>
          <w:numId w:val="2"/>
        </w:numPr>
      </w:pPr>
      <w:r>
        <w:t>Αναφορές - πηγές πληροφοριών</w:t>
      </w:r>
    </w:p>
    <w:p w14:paraId="29CBA90F" w14:textId="77777777" w:rsidR="00000000" w:rsidRDefault="0038148E">
      <w:pPr>
        <w:pStyle w:val="Description"/>
      </w:pPr>
      <w:r>
        <w:t>Τα δεδομένα της βάσης του συστήματος ανακτώνται από το δικτυακό τόπο</w:t>
      </w:r>
      <w:r>
        <w:rPr>
          <w:lang w:val="en-US"/>
        </w:rPr>
        <w:t xml:space="preserve"> transparency.entsoe.eu </w:t>
      </w:r>
    </w:p>
    <w:p w14:paraId="05216D5C" w14:textId="77777777" w:rsidR="00000000" w:rsidRDefault="0038148E">
      <w:pPr>
        <w:pStyle w:val="Description"/>
      </w:pPr>
      <w:r>
        <w:rPr>
          <w:i w:val="0"/>
        </w:rPr>
        <w:t xml:space="preserve">Τα ψηφιακά </w:t>
      </w:r>
      <w:r>
        <w:rPr>
          <w:i w:val="0"/>
          <w:lang w:val="en-US"/>
        </w:rPr>
        <w:t>certificates</w:t>
      </w:r>
      <w:r>
        <w:rPr>
          <w:i w:val="0"/>
        </w:rPr>
        <w:t xml:space="preserve"> εκδίδονται και ελέγχονται από </w:t>
      </w:r>
      <w:r>
        <w:rPr>
          <w:i w:val="0"/>
          <w:lang w:val="en-US"/>
        </w:rPr>
        <w:t>certification</w:t>
      </w:r>
      <w:r>
        <w:rPr>
          <w:i w:val="0"/>
        </w:rPr>
        <w:t xml:space="preserve"> </w:t>
      </w:r>
      <w:r>
        <w:rPr>
          <w:i w:val="0"/>
          <w:lang w:val="en-US"/>
        </w:rPr>
        <w:t>authorities</w:t>
      </w:r>
      <w:r>
        <w:rPr>
          <w:i w:val="0"/>
        </w:rPr>
        <w:t xml:space="preserve"> και παρέ</w:t>
      </w:r>
      <w:r>
        <w:rPr>
          <w:i w:val="0"/>
        </w:rPr>
        <w:t>χονται σε εμάς από το Υπουργείο</w:t>
      </w:r>
    </w:p>
    <w:p w14:paraId="6E6D0BC8" w14:textId="77777777" w:rsidR="00000000" w:rsidRDefault="0038148E">
      <w:pPr>
        <w:pStyle w:val="Description"/>
      </w:pPr>
    </w:p>
    <w:p w14:paraId="6869DBAF" w14:textId="77777777" w:rsidR="00000000" w:rsidRDefault="0038148E">
      <w:pPr>
        <w:pStyle w:val="Heading1"/>
        <w:numPr>
          <w:ilvl w:val="0"/>
          <w:numId w:val="2"/>
        </w:numPr>
      </w:pPr>
      <w:r>
        <w:t>Λειτουργικές απαιτήσεις επιχειρησιακού περιβάλλοντος</w:t>
      </w:r>
    </w:p>
    <w:p w14:paraId="401DB54C" w14:textId="77777777" w:rsidR="00000000" w:rsidRDefault="0038148E">
      <w:pPr>
        <w:pStyle w:val="Heading2"/>
      </w:pPr>
      <w:r>
        <w:t>3.1</w:t>
      </w:r>
      <w:r>
        <w:tab/>
        <w:t>Επιχειρησιακές διαδικασίες</w:t>
      </w:r>
    </w:p>
    <w:p w14:paraId="4EC0ED97" w14:textId="77777777" w:rsidR="00000000" w:rsidRDefault="0038148E">
      <w:pPr>
        <w:pStyle w:val="Description"/>
      </w:pPr>
      <w:r>
        <w:rPr>
          <w:i w:val="0"/>
        </w:rPr>
        <w:t xml:space="preserve">Για την ανάκτηση των δεδομένων της εφαρμογής </w:t>
      </w:r>
      <w:r>
        <w:rPr>
          <w:i w:val="0"/>
        </w:rPr>
        <w:t>απαιτούνται από τον χρήστη τα ακόλουθα βήματα</w:t>
      </w:r>
      <w:r>
        <w:rPr>
          <w:i w:val="0"/>
        </w:rPr>
        <w:t>:</w:t>
      </w:r>
    </w:p>
    <w:p w14:paraId="5A67908C" w14:textId="77777777" w:rsidR="00000000" w:rsidRDefault="0038148E">
      <w:pPr>
        <w:pStyle w:val="Description"/>
        <w:numPr>
          <w:ilvl w:val="0"/>
          <w:numId w:val="4"/>
        </w:numPr>
      </w:pPr>
      <w:r>
        <w:rPr>
          <w:i w:val="0"/>
        </w:rPr>
        <w:t>Σ</w:t>
      </w:r>
      <w:r>
        <w:rPr>
          <w:i w:val="0"/>
        </w:rPr>
        <w:t>ύνδεση στο λογαριασμό του</w:t>
      </w:r>
      <w:r>
        <w:rPr>
          <w:i w:val="0"/>
        </w:rPr>
        <w:t xml:space="preserve">, χρησιμοποιώντας τα </w:t>
      </w:r>
      <w:r>
        <w:rPr>
          <w:i w:val="0"/>
          <w:lang w:val="en-US"/>
        </w:rPr>
        <w:t>user’s credentials.</w:t>
      </w:r>
    </w:p>
    <w:p w14:paraId="52212AC4" w14:textId="77777777" w:rsidR="00000000" w:rsidRDefault="0038148E">
      <w:pPr>
        <w:pStyle w:val="Description"/>
        <w:numPr>
          <w:ilvl w:val="0"/>
          <w:numId w:val="4"/>
        </w:numPr>
      </w:pPr>
      <w:r>
        <w:rPr>
          <w:i w:val="0"/>
          <w:lang w:val="en-US"/>
        </w:rPr>
        <w:t>E</w:t>
      </w:r>
      <w:r>
        <w:rPr>
          <w:i w:val="0"/>
        </w:rPr>
        <w:t xml:space="preserve">πικύρωση του </w:t>
      </w:r>
      <w:r>
        <w:rPr>
          <w:i w:val="0"/>
          <w:lang w:val="en-US"/>
        </w:rPr>
        <w:t>certification</w:t>
      </w:r>
      <w:r>
        <w:rPr>
          <w:i w:val="0"/>
        </w:rPr>
        <w:t xml:space="preserve"> του</w:t>
      </w:r>
    </w:p>
    <w:p w14:paraId="5D728E39" w14:textId="77777777" w:rsidR="00000000" w:rsidRDefault="0038148E">
      <w:pPr>
        <w:pStyle w:val="Description"/>
        <w:numPr>
          <w:ilvl w:val="0"/>
          <w:numId w:val="4"/>
        </w:numPr>
      </w:pPr>
      <w:r>
        <w:rPr>
          <w:i w:val="0"/>
        </w:rPr>
        <w:t>Επιλογή του συνόλου δεδομένων ενδιαφέροντος:</w:t>
      </w:r>
      <w:r>
        <w:rPr>
          <w:i w:val="0"/>
        </w:rPr>
        <w:t xml:space="preserve"> (</w:t>
      </w:r>
      <w:r>
        <w:rPr>
          <w:i w:val="0"/>
          <w:lang w:val="en-US"/>
        </w:rPr>
        <w:t>ActualTotalLoad</w:t>
      </w:r>
      <w:r>
        <w:rPr>
          <w:i w:val="0"/>
        </w:rPr>
        <w:t>/</w:t>
      </w:r>
      <w:r>
        <w:rPr>
          <w:i w:val="0"/>
          <w:lang w:val="en-US"/>
        </w:rPr>
        <w:t>DayAheadTotalForecast</w:t>
      </w:r>
      <w:r>
        <w:rPr>
          <w:i w:val="0"/>
        </w:rPr>
        <w:t>/</w:t>
      </w:r>
      <w:r>
        <w:rPr>
          <w:i w:val="0"/>
          <w:lang w:val="en-US"/>
        </w:rPr>
        <w:t>AggregatedGenerationPerType</w:t>
      </w:r>
      <w:r>
        <w:rPr>
          <w:i w:val="0"/>
        </w:rPr>
        <w:t>/Α</w:t>
      </w:r>
      <w:r>
        <w:rPr>
          <w:i w:val="0"/>
          <w:lang w:val="en-US"/>
        </w:rPr>
        <w:t>ctualTotalLoad</w:t>
      </w:r>
      <w:r>
        <w:rPr>
          <w:i w:val="0"/>
        </w:rPr>
        <w:t>-</w:t>
      </w:r>
      <w:r>
        <w:rPr>
          <w:i w:val="0"/>
          <w:lang w:val="en-US"/>
        </w:rPr>
        <w:t>vs</w:t>
      </w:r>
      <w:r>
        <w:rPr>
          <w:i w:val="0"/>
        </w:rPr>
        <w:t>-</w:t>
      </w:r>
      <w:r>
        <w:rPr>
          <w:i w:val="0"/>
          <w:lang w:val="en-US"/>
        </w:rPr>
        <w:t>Forecast</w:t>
      </w:r>
      <w:r>
        <w:rPr>
          <w:i w:val="0"/>
        </w:rPr>
        <w:t>)</w:t>
      </w:r>
    </w:p>
    <w:p w14:paraId="0EC70590" w14:textId="77777777" w:rsidR="00000000" w:rsidRDefault="0038148E">
      <w:pPr>
        <w:pStyle w:val="Description"/>
        <w:numPr>
          <w:ilvl w:val="0"/>
          <w:numId w:val="4"/>
        </w:numPr>
      </w:pPr>
      <w:r>
        <w:rPr>
          <w:i w:val="0"/>
        </w:rPr>
        <w:t>Συμπλήρωση των κατάλληλων παραμέτρων</w:t>
      </w:r>
      <w:r>
        <w:rPr>
          <w:i w:val="0"/>
        </w:rPr>
        <w:t xml:space="preserve">:  </w:t>
      </w:r>
    </w:p>
    <w:p w14:paraId="042D2B86" w14:textId="77777777" w:rsidR="00000000" w:rsidRDefault="0038148E">
      <w:pPr>
        <w:pStyle w:val="Description"/>
        <w:numPr>
          <w:ilvl w:val="1"/>
          <w:numId w:val="4"/>
        </w:numPr>
      </w:pPr>
      <w:r>
        <w:rPr>
          <w:i w:val="0"/>
        </w:rPr>
        <w:t xml:space="preserve">Επιλογή χώρας </w:t>
      </w:r>
    </w:p>
    <w:p w14:paraId="53EB6EB9" w14:textId="77777777" w:rsidR="00000000" w:rsidRDefault="0038148E">
      <w:pPr>
        <w:pStyle w:val="Description"/>
        <w:numPr>
          <w:ilvl w:val="1"/>
          <w:numId w:val="4"/>
        </w:numPr>
      </w:pPr>
      <w:r>
        <w:rPr>
          <w:i w:val="0"/>
        </w:rPr>
        <w:t xml:space="preserve">Επιλογή </w:t>
      </w:r>
      <w:r>
        <w:rPr>
          <w:i w:val="0"/>
        </w:rPr>
        <w:t>χρονικής ανάλυσης δεδομένων(πιθανές τιμές ανά 15, 30, 60 λεπτά)</w:t>
      </w:r>
    </w:p>
    <w:p w14:paraId="0A038E25" w14:textId="77777777" w:rsidR="00000000" w:rsidRDefault="0038148E">
      <w:pPr>
        <w:pStyle w:val="Description"/>
        <w:numPr>
          <w:ilvl w:val="1"/>
          <w:numId w:val="4"/>
        </w:numPr>
      </w:pPr>
      <w:r>
        <w:rPr>
          <w:i w:val="0"/>
        </w:rPr>
        <w:lastRenderedPageBreak/>
        <w:t>Εισαγωγή της ημερομηνίας για της οποίας τα δεδομένα ενδιαφέρεται</w:t>
      </w:r>
    </w:p>
    <w:p w14:paraId="4570DA3D" w14:textId="77777777" w:rsidR="00000000" w:rsidRDefault="0038148E">
      <w:pPr>
        <w:pStyle w:val="Description"/>
        <w:ind w:left="720"/>
      </w:pPr>
      <w:r>
        <w:rPr>
          <w:i w:val="0"/>
        </w:rPr>
        <w:t xml:space="preserve">Σε περίπτωση που ο χρήστης έχει επιλέξει το πεδίο δεδομένων </w:t>
      </w:r>
      <w:r>
        <w:rPr>
          <w:i w:val="0"/>
          <w:lang w:val="en-US"/>
        </w:rPr>
        <w:t>AggregatedGenerationPerType</w:t>
      </w:r>
      <w:r>
        <w:rPr>
          <w:i w:val="0"/>
        </w:rPr>
        <w:t xml:space="preserve">                  πρέπει να δηλώσει και </w:t>
      </w:r>
      <w:r>
        <w:rPr>
          <w:i w:val="0"/>
        </w:rPr>
        <w:t xml:space="preserve">τον τύπο παραγωγής για τον οποίο ενδιαφέρεται (πχ </w:t>
      </w:r>
      <w:r>
        <w:rPr>
          <w:i w:val="0"/>
          <w:lang w:val="en-US"/>
        </w:rPr>
        <w:t>Fossil</w:t>
      </w:r>
      <w:r>
        <w:rPr>
          <w:i w:val="0"/>
        </w:rPr>
        <w:t xml:space="preserve"> </w:t>
      </w:r>
      <w:r>
        <w:rPr>
          <w:i w:val="0"/>
          <w:lang w:val="en-US"/>
        </w:rPr>
        <w:t>Oil</w:t>
      </w:r>
      <w:r>
        <w:rPr>
          <w:i w:val="0"/>
        </w:rPr>
        <w:t xml:space="preserve"> </w:t>
      </w:r>
      <w:r>
        <w:rPr>
          <w:i w:val="0"/>
          <w:lang w:val="en-US"/>
        </w:rPr>
        <w:t>shale</w:t>
      </w:r>
      <w:r>
        <w:rPr>
          <w:i w:val="0"/>
        </w:rPr>
        <w:t xml:space="preserve">, </w:t>
      </w:r>
      <w:r>
        <w:rPr>
          <w:i w:val="0"/>
          <w:lang w:val="en-US"/>
        </w:rPr>
        <w:t>Biomass</w:t>
      </w:r>
      <w:r>
        <w:rPr>
          <w:i w:val="0"/>
        </w:rPr>
        <w:t xml:space="preserve">, </w:t>
      </w:r>
      <w:r>
        <w:rPr>
          <w:i w:val="0"/>
          <w:lang w:val="en-US"/>
        </w:rPr>
        <w:t>Geothermal</w:t>
      </w:r>
      <w:r>
        <w:rPr>
          <w:i w:val="0"/>
        </w:rPr>
        <w:t xml:space="preserve"> κλπ ή </w:t>
      </w:r>
      <w:r>
        <w:rPr>
          <w:i w:val="0"/>
          <w:lang w:val="en-US"/>
        </w:rPr>
        <w:t>All</w:t>
      </w:r>
      <w:r>
        <w:rPr>
          <w:i w:val="0"/>
        </w:rPr>
        <w:t xml:space="preserve"> για την παροχή όλων των τύπων) </w:t>
      </w:r>
    </w:p>
    <w:p w14:paraId="157123DD" w14:textId="77777777" w:rsidR="00000000" w:rsidRDefault="0038148E">
      <w:pPr>
        <w:pStyle w:val="Heading2"/>
      </w:pPr>
      <w:r>
        <w:t>3.2</w:t>
      </w:r>
      <w:r>
        <w:tab/>
      </w:r>
      <w:r>
        <w:tab/>
        <w:t>Δείκτες ποιότητας</w:t>
      </w:r>
    </w:p>
    <w:p w14:paraId="307996A0" w14:textId="77777777" w:rsidR="00000000" w:rsidRDefault="0038148E">
      <w:pPr>
        <w:pStyle w:val="Description"/>
      </w:pPr>
      <w:r>
        <w:rPr>
          <w:i w:val="0"/>
        </w:rPr>
        <w:t>Παραθέτουμε μερικούς από τους δείκτες ποιότητας:</w:t>
      </w:r>
    </w:p>
    <w:p w14:paraId="43943A96" w14:textId="77777777" w:rsidR="00000000" w:rsidRDefault="0038148E">
      <w:pPr>
        <w:pStyle w:val="Description"/>
        <w:numPr>
          <w:ilvl w:val="0"/>
          <w:numId w:val="7"/>
        </w:numPr>
      </w:pPr>
      <w:r>
        <w:rPr>
          <w:i w:val="0"/>
        </w:rPr>
        <w:t>Ασφάλεια των δεδομένων των χρηστών</w:t>
      </w:r>
    </w:p>
    <w:p w14:paraId="28986AC1" w14:textId="77777777" w:rsidR="00000000" w:rsidRDefault="0038148E">
      <w:pPr>
        <w:pStyle w:val="Description"/>
        <w:numPr>
          <w:ilvl w:val="0"/>
          <w:numId w:val="7"/>
        </w:numPr>
      </w:pPr>
      <w:r>
        <w:rPr>
          <w:i w:val="0"/>
        </w:rPr>
        <w:t>Παροχή εύχρηστης, φ</w:t>
      </w:r>
      <w:r>
        <w:rPr>
          <w:i w:val="0"/>
        </w:rPr>
        <w:t>ιλικής διεπαφής για την αναζήτηση των δεδομένων</w:t>
      </w:r>
    </w:p>
    <w:p w14:paraId="7A4434EB" w14:textId="77777777" w:rsidR="00000000" w:rsidRDefault="0038148E"/>
    <w:p w14:paraId="25AF0E2A" w14:textId="77777777" w:rsidR="00000000" w:rsidRDefault="0038148E">
      <w:pPr>
        <w:pStyle w:val="Heading1"/>
        <w:numPr>
          <w:ilvl w:val="0"/>
          <w:numId w:val="2"/>
        </w:numPr>
      </w:pPr>
      <w:r>
        <w:t>Έκθεση απαιτήσεων χρηστών</w:t>
      </w:r>
    </w:p>
    <w:p w14:paraId="47BF1F39" w14:textId="77777777" w:rsidR="00000000" w:rsidRDefault="0038148E"/>
    <w:p w14:paraId="0A1DAFDE" w14:textId="77777777" w:rsidR="00000000" w:rsidRDefault="0038148E">
      <w:pPr>
        <w:pStyle w:val="Description"/>
        <w:numPr>
          <w:ilvl w:val="0"/>
          <w:numId w:val="5"/>
        </w:numPr>
      </w:pPr>
      <w:r>
        <w:rPr>
          <w:i w:val="0"/>
        </w:rPr>
        <w:t xml:space="preserve">Παροχή </w:t>
      </w:r>
      <w:r>
        <w:rPr>
          <w:i w:val="0"/>
        </w:rPr>
        <w:t xml:space="preserve">δυνατότητας </w:t>
      </w:r>
      <w:r>
        <w:rPr>
          <w:i w:val="0"/>
        </w:rPr>
        <w:t xml:space="preserve">σε λογαριασμούς </w:t>
      </w:r>
      <w:r>
        <w:rPr>
          <w:i w:val="0"/>
        </w:rPr>
        <w:t xml:space="preserve">του </w:t>
      </w:r>
      <w:r>
        <w:rPr>
          <w:i w:val="0"/>
        </w:rPr>
        <w:t xml:space="preserve">Υπουργείου </w:t>
      </w:r>
      <w:r>
        <w:rPr>
          <w:i w:val="0"/>
        </w:rPr>
        <w:t xml:space="preserve">Ενέργειας για </w:t>
      </w:r>
      <w:r>
        <w:rPr>
          <w:i w:val="0"/>
        </w:rPr>
        <w:t>μεγαλύτερο αριθμό αιτημάτων</w:t>
      </w:r>
      <w:r>
        <w:rPr>
          <w:i w:val="0"/>
        </w:rPr>
        <w:t>(</w:t>
      </w:r>
      <w:r>
        <w:rPr>
          <w:i w:val="0"/>
          <w:lang w:val="en-US"/>
        </w:rPr>
        <w:t>quotas)</w:t>
      </w:r>
      <w:r>
        <w:rPr>
          <w:i w:val="0"/>
        </w:rPr>
        <w:t xml:space="preserve"> στο </w:t>
      </w:r>
      <w:r>
        <w:rPr>
          <w:i w:val="0"/>
          <w:lang w:val="en-US"/>
        </w:rPr>
        <w:t xml:space="preserve">api </w:t>
      </w:r>
      <w:r>
        <w:rPr>
          <w:i w:val="0"/>
        </w:rPr>
        <w:t>της εφαρμογής.</w:t>
      </w:r>
    </w:p>
    <w:p w14:paraId="2FF0892D" w14:textId="77777777" w:rsidR="00000000" w:rsidRDefault="0038148E">
      <w:pPr>
        <w:pStyle w:val="Description"/>
        <w:numPr>
          <w:ilvl w:val="0"/>
          <w:numId w:val="5"/>
        </w:numPr>
      </w:pPr>
      <w:r>
        <w:rPr>
          <w:i w:val="0"/>
        </w:rPr>
        <w:t>Ασφάλεια των προσωπικών τους δεδομένων</w:t>
      </w:r>
    </w:p>
    <w:p w14:paraId="39CB5FA9" w14:textId="77777777" w:rsidR="00000000" w:rsidRDefault="0038148E">
      <w:pPr>
        <w:pStyle w:val="Heading1"/>
        <w:numPr>
          <w:ilvl w:val="0"/>
          <w:numId w:val="2"/>
        </w:numPr>
      </w:pPr>
      <w:r>
        <w:t>Αρχές του προτεινό</w:t>
      </w:r>
      <w:r>
        <w:t>μενου συστήματος</w:t>
      </w:r>
    </w:p>
    <w:p w14:paraId="4A21A7D7" w14:textId="77777777" w:rsidR="00000000" w:rsidRDefault="0038148E">
      <w:pPr>
        <w:pStyle w:val="Description"/>
        <w:numPr>
          <w:ilvl w:val="0"/>
          <w:numId w:val="6"/>
        </w:numPr>
      </w:pPr>
      <w:r>
        <w:rPr>
          <w:i w:val="0"/>
        </w:rPr>
        <w:t>Προστασία των ευαίσθητων προσωπικών δεδομένων των χρηστών του Υπουργείου</w:t>
      </w:r>
    </w:p>
    <w:p w14:paraId="0830CDF5" w14:textId="77777777" w:rsidR="00000000" w:rsidRDefault="0038148E">
      <w:pPr>
        <w:pStyle w:val="Description"/>
        <w:numPr>
          <w:ilvl w:val="0"/>
          <w:numId w:val="6"/>
        </w:numPr>
      </w:pPr>
      <w:r>
        <w:rPr>
          <w:i w:val="0"/>
        </w:rPr>
        <w:t xml:space="preserve">Παροχή όρων χρήσης της εφαρμογής </w:t>
      </w:r>
      <w:r>
        <w:rPr>
          <w:i w:val="0"/>
        </w:rPr>
        <w:t>για τους οποίους ο χρήστης πρέπει να συμφωνήσει</w:t>
      </w:r>
    </w:p>
    <w:p w14:paraId="5359E43A" w14:textId="77777777" w:rsidR="00000000" w:rsidRDefault="0038148E">
      <w:pPr>
        <w:pStyle w:val="Description"/>
        <w:numPr>
          <w:ilvl w:val="0"/>
          <w:numId w:val="6"/>
        </w:numPr>
      </w:pPr>
      <w:r>
        <w:rPr>
          <w:i w:val="0"/>
        </w:rPr>
        <w:t>Συμφωνίες συνεργασίας για παροχή ειδικών εκδόσεων της εφαρμογής</w:t>
      </w:r>
    </w:p>
    <w:p w14:paraId="3A957610" w14:textId="77777777" w:rsidR="00000000" w:rsidRDefault="0038148E">
      <w:pPr>
        <w:pStyle w:val="Heading1"/>
        <w:numPr>
          <w:ilvl w:val="0"/>
          <w:numId w:val="2"/>
        </w:numPr>
      </w:pPr>
      <w:r>
        <w:t>Περιορισμοί στο πλαίσ</w:t>
      </w:r>
      <w:r>
        <w:t>ιο του έργου</w:t>
      </w:r>
    </w:p>
    <w:p w14:paraId="12DF1A5C" w14:textId="77777777" w:rsidR="00000000" w:rsidRDefault="0038148E">
      <w:pPr>
        <w:pStyle w:val="Description"/>
      </w:pPr>
      <w:r>
        <w:rPr>
          <w:i w:val="0"/>
        </w:rPr>
        <w:t>Η χρήση της εφαρμογής επιτυγχάνεται μόνο με την δημιουργία από έναν διαχειριστή συστήματος (και την σύνδεση σε αυτόν) ενός έγκυρου λογαριασμού χρήστη, ο οποίος ανήκει στο Υπ. Ενέργειας.</w:t>
      </w:r>
    </w:p>
    <w:p w14:paraId="1402E708" w14:textId="77777777" w:rsidR="00000000" w:rsidRDefault="0038148E">
      <w:pPr>
        <w:pStyle w:val="Description"/>
      </w:pPr>
      <w:r>
        <w:rPr>
          <w:i w:val="0"/>
        </w:rPr>
        <w:t xml:space="preserve">Ακόμη οι </w:t>
      </w:r>
      <w:r>
        <w:rPr>
          <w:i w:val="0"/>
        </w:rPr>
        <w:t xml:space="preserve"> χρήστες διαθέτουν περιορισμένο αριθμό αιτημάτων</w:t>
      </w:r>
      <w:r>
        <w:rPr>
          <w:i w:val="0"/>
        </w:rPr>
        <w:t xml:space="preserve"> της εφαρμογής στην διάρκεια μιας ημέρας.</w:t>
      </w:r>
    </w:p>
    <w:p w14:paraId="4E65ECCE" w14:textId="77777777" w:rsidR="00000000" w:rsidRDefault="0038148E"/>
    <w:p w14:paraId="373A7EF1" w14:textId="77777777" w:rsidR="00000000" w:rsidRDefault="0038148E"/>
    <w:p w14:paraId="5A24B0CD" w14:textId="77777777" w:rsidR="00000000" w:rsidRDefault="0038148E">
      <w:pPr>
        <w:pStyle w:val="Heading1"/>
        <w:numPr>
          <w:ilvl w:val="0"/>
          <w:numId w:val="2"/>
        </w:numPr>
      </w:pPr>
      <w:r>
        <w:t xml:space="preserve">Παράρτημα: ακρωνύμια και συντομογραφίες </w:t>
      </w:r>
    </w:p>
    <w:p w14:paraId="4C9F8CBA" w14:textId="77777777" w:rsidR="0038148E" w:rsidRDefault="0038148E">
      <w:pPr>
        <w:pStyle w:val="Description"/>
      </w:pPr>
      <w:r>
        <w:rPr>
          <w:i w:val="0"/>
          <w:lang w:val="en-US"/>
        </w:rPr>
        <w:t xml:space="preserve">Api: </w:t>
      </w:r>
      <w:r>
        <w:rPr>
          <w:i w:val="0"/>
        </w:rPr>
        <w:t>Α</w:t>
      </w:r>
      <w:r>
        <w:rPr>
          <w:i w:val="0"/>
          <w:lang w:val="en-US"/>
        </w:rPr>
        <w:t>pplication programming interface</w:t>
      </w:r>
    </w:p>
    <w:sectPr w:rsidR="0038148E">
      <w:footerReference w:type="default" r:id="rId7"/>
      <w:footerReference w:type="first" r:id="rId8"/>
      <w:pgSz w:w="11906" w:h="16838"/>
      <w:pgMar w:top="1440" w:right="1440" w:bottom="1440" w:left="144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D69F" w14:textId="77777777" w:rsidR="0038148E" w:rsidRDefault="0038148E">
      <w:pPr>
        <w:spacing w:before="0"/>
      </w:pPr>
      <w:r>
        <w:separator/>
      </w:r>
    </w:p>
  </w:endnote>
  <w:endnote w:type="continuationSeparator" w:id="0">
    <w:p w14:paraId="712479F4" w14:textId="77777777" w:rsidR="0038148E" w:rsidRDefault="0038148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EBEBA" w14:textId="77777777" w:rsidR="00000000" w:rsidRDefault="0038148E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18"/>
        <w:szCs w:val="18"/>
      </w:rPr>
      <w:t xml:space="preserve">ΟΜΑΔΑ 34: </w:t>
    </w:r>
    <w:r>
      <w:rPr>
        <w:sz w:val="18"/>
        <w:szCs w:val="18"/>
        <w:lang w:val="en-US"/>
      </w:rPr>
      <w:t>Milwaukee Bugs</w:t>
    </w:r>
    <w:r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StRS</w:t>
    </w:r>
    <w:r>
      <w:rPr>
        <w:sz w:val="18"/>
        <w:szCs w:val="18"/>
      </w:rPr>
      <w:t xml:space="preserve"> (2019)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ECAE" w14:textId="77777777" w:rsidR="00000000" w:rsidRDefault="003814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D158" w14:textId="77777777" w:rsidR="0038148E" w:rsidRDefault="0038148E">
      <w:pPr>
        <w:spacing w:before="0"/>
      </w:pPr>
      <w:r>
        <w:separator/>
      </w:r>
    </w:p>
  </w:footnote>
  <w:footnote w:type="continuationSeparator" w:id="0">
    <w:p w14:paraId="346168A9" w14:textId="77777777" w:rsidR="0038148E" w:rsidRDefault="0038148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BF0"/>
    <w:rsid w:val="00357BF0"/>
    <w:rsid w:val="003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AFA237"/>
  <w15:chartTrackingRefBased/>
  <w15:docId w15:val="{03FA4788-4A6C-448F-92AB-C1727078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napToGrid w:val="0"/>
      <w:spacing w:before="120"/>
    </w:pPr>
    <w:rPr>
      <w:rFonts w:ascii="Calibri" w:eastAsia="Calibri" w:hAnsi="Calibri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600"/>
      <w:outlineLvl w:val="0"/>
    </w:pPr>
    <w:rPr>
      <w:rFonts w:ascii="Calibri Light" w:hAnsi="Calibri Light" w:cs="Tahom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/>
      <w:ind w:left="567" w:hanging="567"/>
      <w:outlineLvl w:val="1"/>
    </w:pPr>
    <w:rPr>
      <w:rFonts w:ascii="Calibri Light" w:hAnsi="Calibri Light" w:cs="Tahom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1Char">
    <w:name w:val="Επικεφαλίδα 1 Char"/>
    <w:rPr>
      <w:rFonts w:ascii="Calibri Light" w:eastAsia="Calibri" w:hAnsi="Calibri Light" w:cs="Tahoma"/>
      <w:sz w:val="32"/>
      <w:szCs w:val="32"/>
      <w:lang w:val="el-GR"/>
    </w:rPr>
  </w:style>
  <w:style w:type="character" w:customStyle="1" w:styleId="2Char">
    <w:name w:val="Επικεφαλίδα 2 Char"/>
    <w:rPr>
      <w:rFonts w:ascii="Calibri Light" w:eastAsia="Calibri" w:hAnsi="Calibri Light" w:cs="Tahoma"/>
      <w:sz w:val="26"/>
      <w:szCs w:val="26"/>
      <w:lang w:val="el-GR"/>
    </w:rPr>
  </w:style>
  <w:style w:type="character" w:customStyle="1" w:styleId="Char">
    <w:name w:val="Τίτλος Char"/>
    <w:rPr>
      <w:rFonts w:ascii="Calibri Light" w:eastAsia="Calibri" w:hAnsi="Calibri Light" w:cs="Tahoma"/>
      <w:spacing w:val="-10"/>
      <w:kern w:val="2"/>
      <w:sz w:val="56"/>
      <w:szCs w:val="56"/>
      <w:lang w:val="el-GR"/>
    </w:rPr>
  </w:style>
  <w:style w:type="character" w:customStyle="1" w:styleId="Char0">
    <w:name w:val="Κεφαλίδα Char"/>
    <w:rPr>
      <w:lang w:val="el-GR"/>
    </w:rPr>
  </w:style>
  <w:style w:type="character" w:customStyle="1" w:styleId="Char1">
    <w:name w:val="Υποσέλιδο Char"/>
    <w:rPr>
      <w:lang w:val="el-GR"/>
    </w:rPr>
  </w:style>
  <w:style w:type="character" w:customStyle="1" w:styleId="Char2">
    <w:name w:val="Υπότιτλος Char"/>
    <w:rPr>
      <w:rFonts w:eastAsia="Calibri"/>
      <w:color w:val="5A5A5A"/>
      <w:spacing w:val="15"/>
      <w:sz w:val="28"/>
      <w:szCs w:val="22"/>
      <w:lang w:val="el-G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Description">
    <w:name w:val="Description"/>
    <w:basedOn w:val="Normal"/>
    <w:rPr>
      <w:i/>
      <w:color w:val="8496B0"/>
      <w:sz w:val="20"/>
    </w:rPr>
  </w:style>
  <w:style w:type="paragraph" w:styleId="Title">
    <w:name w:val="Title"/>
    <w:basedOn w:val="Normal"/>
    <w:next w:val="Normal"/>
    <w:qFormat/>
    <w:pPr>
      <w:spacing w:before="0"/>
      <w:contextualSpacing/>
    </w:pPr>
    <w:rPr>
      <w:rFonts w:ascii="Calibri Light" w:hAnsi="Calibri Light" w:cs="Tahoma"/>
      <w:spacing w:val="-10"/>
      <w:kern w:val="2"/>
      <w:sz w:val="56"/>
      <w:szCs w:val="5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qFormat/>
    <w:pPr>
      <w:spacing w:after="160"/>
    </w:pPr>
    <w:rPr>
      <w:color w:val="5A5A5A"/>
      <w:spacing w:val="15"/>
      <w:sz w:val="28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ocumentMap">
    <w:name w:val="DocumentMap"/>
    <w:pPr>
      <w:suppressAutoHyphens/>
    </w:pPr>
    <w:rPr>
      <w:rFonts w:ascii="Calibri" w:eastAsia="Calibri" w:hAnsi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cp:lastModifiedBy>Ιωάννης Φακίνος</cp:lastModifiedBy>
  <cp:revision>2</cp:revision>
  <cp:lastPrinted>1601-01-01T00:00:00Z</cp:lastPrinted>
  <dcterms:created xsi:type="dcterms:W3CDTF">2020-02-09T15:11:00Z</dcterms:created>
  <dcterms:modified xsi:type="dcterms:W3CDTF">2020-02-09T15:11:00Z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